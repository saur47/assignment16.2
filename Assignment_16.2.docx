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02" w:rsidRDefault="0088199F">
      <w:pPr>
        <w:spacing w:line="620" w:lineRule="exact"/>
        <w:ind w:left="266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16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.2</w:t>
      </w:r>
    </w:p>
    <w:p w:rsidR="003E5202" w:rsidRDefault="003E5202">
      <w:pPr>
        <w:spacing w:before="2" w:line="100" w:lineRule="exact"/>
        <w:rPr>
          <w:sz w:val="10"/>
          <w:szCs w:val="10"/>
        </w:rPr>
      </w:pPr>
    </w:p>
    <w:p w:rsidR="003E5202" w:rsidRDefault="003E5202">
      <w:pPr>
        <w:spacing w:line="200" w:lineRule="exact"/>
      </w:pPr>
    </w:p>
    <w:p w:rsidR="003E5202" w:rsidRDefault="0088199F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  <w:highlight w:val="yellow"/>
        </w:rPr>
        <w:t>-</w:t>
      </w:r>
    </w:p>
    <w:p w:rsidR="003E5202" w:rsidRDefault="003E5202">
      <w:pPr>
        <w:spacing w:before="13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limitations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proofErr w:type="spellStart"/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3E5202" w:rsidRDefault="003E5202">
      <w:pPr>
        <w:spacing w:before="11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DD?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Explain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few feat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res of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?</w:t>
      </w:r>
    </w:p>
    <w:p w:rsidR="003E5202" w:rsidRDefault="003E5202">
      <w:pPr>
        <w:spacing w:before="11" w:line="240" w:lineRule="exact"/>
        <w:rPr>
          <w:sz w:val="24"/>
          <w:szCs w:val="24"/>
        </w:rPr>
      </w:pPr>
    </w:p>
    <w:p w:rsidR="003E5202" w:rsidRDefault="0088199F">
      <w:pPr>
        <w:spacing w:line="416" w:lineRule="auto"/>
        <w:ind w:left="100" w:right="1216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few Spark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ons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lain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. 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The li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s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MapR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du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e</w:t>
      </w:r>
      <w:proofErr w:type="spellEnd"/>
    </w:p>
    <w:p w:rsidR="003E5202" w:rsidRDefault="003E5202">
      <w:pPr>
        <w:spacing w:before="11" w:line="240" w:lineRule="exact"/>
        <w:rPr>
          <w:sz w:val="24"/>
          <w:szCs w:val="24"/>
        </w:rPr>
      </w:pPr>
    </w:p>
    <w:p w:rsidR="003E5202" w:rsidRDefault="0088199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itations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proofErr w:type="spellStart"/>
      <w:r>
        <w:rPr>
          <w:rFonts w:ascii="Calibri" w:eastAsia="Calibri" w:hAnsi="Calibri" w:cs="Calibri"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we</w:t>
      </w:r>
      <w:proofErr w:type="spellEnd"/>
      <w:r>
        <w:rPr>
          <w:rFonts w:ascii="Calibri" w:eastAsia="Calibri" w:hAnsi="Calibri" w:cs="Calibri"/>
          <w:sz w:val="28"/>
          <w:szCs w:val="28"/>
        </w:rPr>
        <w:t>:-</w:t>
      </w:r>
    </w:p>
    <w:p w:rsidR="003E5202" w:rsidRDefault="003E5202">
      <w:pPr>
        <w:spacing w:before="11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essi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 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tive</w:t>
      </w:r>
    </w:p>
    <w:p w:rsidR="003E5202" w:rsidRDefault="003E5202">
      <w:pPr>
        <w:spacing w:before="13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Desig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1"/>
          <w:sz w:val="28"/>
          <w:szCs w:val="28"/>
        </w:rPr>
        <w:t>ec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omain</w:t>
      </w:r>
    </w:p>
    <w:p w:rsidR="003E5202" w:rsidRDefault="003E5202">
      <w:pPr>
        <w:spacing w:before="9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mm</w:t>
      </w:r>
      <w:r>
        <w:rPr>
          <w:rFonts w:ascii="Calibri" w:eastAsia="Calibri" w:hAnsi="Calibri" w:cs="Calibri"/>
          <w:sz w:val="28"/>
          <w:szCs w:val="28"/>
        </w:rPr>
        <w:t xml:space="preserve">ing  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aradi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 xml:space="preserve">m  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 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ot  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only  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ersto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d</w:t>
      </w:r>
    </w:p>
    <w:p w:rsidR="003E5202" w:rsidRDefault="0088199F">
      <w:pPr>
        <w:spacing w:before="52"/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</w:t>
      </w:r>
      <w:proofErr w:type="gramStart"/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tional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3E5202" w:rsidRDefault="003E5202">
      <w:pPr>
        <w:spacing w:before="14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trai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fes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s</w:t>
      </w:r>
    </w:p>
    <w:p w:rsidR="003E5202" w:rsidRDefault="003E5202">
      <w:pPr>
        <w:spacing w:before="11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 xml:space="preserve">rity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odel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targ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ts.</w:t>
      </w:r>
    </w:p>
    <w:p w:rsidR="003E5202" w:rsidRDefault="003E5202">
      <w:pPr>
        <w:spacing w:before="11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6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nn</w:t>
      </w:r>
      <w:r>
        <w:rPr>
          <w:rFonts w:ascii="Calibri" w:eastAsia="Calibri" w:hAnsi="Calibri" w:cs="Calibri"/>
          <w:sz w:val="28"/>
          <w:szCs w:val="28"/>
        </w:rPr>
        <w:t xml:space="preserve">ot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Rea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-ti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essing</w:t>
      </w:r>
    </w:p>
    <w:p w:rsidR="003E5202" w:rsidRDefault="003E5202">
      <w:pPr>
        <w:spacing w:before="9" w:line="240" w:lineRule="exact"/>
        <w:rPr>
          <w:sz w:val="24"/>
          <w:szCs w:val="24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ays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very</w:t>
      </w:r>
      <w:r>
        <w:rPr>
          <w:rFonts w:ascii="Calibri" w:eastAsia="Calibri" w:hAnsi="Calibri" w:cs="Calibri"/>
          <w:spacing w:val="3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easy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3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ryt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3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MR</w:t>
      </w:r>
    </w:p>
    <w:p w:rsidR="003E5202" w:rsidRDefault="0088199F">
      <w:pPr>
        <w:spacing w:before="54"/>
        <w:ind w:left="82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proofErr w:type="gramEnd"/>
      <w:r>
        <w:rPr>
          <w:rFonts w:ascii="Calibri" w:eastAsia="Calibri" w:hAnsi="Calibri" w:cs="Calibri"/>
          <w:sz w:val="28"/>
          <w:szCs w:val="28"/>
        </w:rPr>
        <w:t>.</w:t>
      </w:r>
    </w:p>
    <w:p w:rsidR="003E5202" w:rsidRDefault="003E5202">
      <w:pPr>
        <w:spacing w:before="9" w:line="240" w:lineRule="exact"/>
        <w:rPr>
          <w:sz w:val="24"/>
          <w:szCs w:val="24"/>
        </w:rPr>
      </w:pPr>
    </w:p>
    <w:p w:rsidR="003E5202" w:rsidRDefault="0088199F">
      <w:pPr>
        <w:spacing w:line="278" w:lineRule="auto"/>
        <w:ind w:left="820" w:right="7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pacing w:val="5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5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</w:t>
      </w:r>
      <w:r>
        <w:rPr>
          <w:rFonts w:ascii="Calibri" w:eastAsia="Calibri" w:hAnsi="Calibri" w:cs="Calibri"/>
          <w:spacing w:val="5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5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when</w:t>
      </w:r>
      <w:r>
        <w:rPr>
          <w:rFonts w:ascii="Calibri" w:eastAsia="Calibri" w:hAnsi="Calibri" w:cs="Calibri"/>
          <w:spacing w:val="5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ess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5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ires</w:t>
      </w:r>
      <w:r>
        <w:rPr>
          <w:rFonts w:ascii="Calibri" w:eastAsia="Calibri" w:hAnsi="Calibri" w:cs="Calibri"/>
          <w:spacing w:val="5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5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5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5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5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 sh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led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3E5202" w:rsidRDefault="003E5202">
      <w:pPr>
        <w:spacing w:before="4" w:line="180" w:lineRule="exact"/>
        <w:rPr>
          <w:sz w:val="19"/>
          <w:szCs w:val="19"/>
        </w:rPr>
      </w:pPr>
    </w:p>
    <w:p w:rsidR="003E5202" w:rsidRDefault="0088199F">
      <w:pPr>
        <w:spacing w:line="276" w:lineRule="auto"/>
        <w:ind w:left="820" w:right="68" w:hanging="360"/>
        <w:rPr>
          <w:rFonts w:ascii="Calibri" w:eastAsia="Calibri" w:hAnsi="Calibri" w:cs="Calibri"/>
          <w:sz w:val="28"/>
          <w:szCs w:val="28"/>
        </w:rPr>
        <w:sectPr w:rsidR="003E5202">
          <w:pgSz w:w="12240" w:h="15840"/>
          <w:pgMar w:top="1440" w:right="1320" w:bottom="280" w:left="17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ont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ol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rd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obs</w:t>
      </w:r>
      <w:r>
        <w:rPr>
          <w:rFonts w:ascii="Calibri" w:eastAsia="Calibri" w:hAnsi="Calibri" w:cs="Calibri"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On</w:t>
      </w:r>
      <w:r>
        <w:rPr>
          <w:rFonts w:ascii="Calibri" w:eastAsia="Calibri" w:hAnsi="Calibri" w:cs="Calibri"/>
          <w:sz w:val="28"/>
          <w:szCs w:val="28"/>
        </w:rPr>
        <w:t>ly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er is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 jo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s start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after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s.</w:t>
      </w:r>
    </w:p>
    <w:p w:rsidR="003E5202" w:rsidRDefault="0088199F">
      <w:pPr>
        <w:spacing w:before="42"/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 xml:space="preserve">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nd fe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3E5202" w:rsidRDefault="003E5202">
      <w:pPr>
        <w:spacing w:before="9" w:line="240" w:lineRule="exact"/>
        <w:rPr>
          <w:sz w:val="24"/>
          <w:szCs w:val="24"/>
        </w:rPr>
      </w:pPr>
    </w:p>
    <w:p w:rsidR="003E5202" w:rsidRDefault="0088199F">
      <w:pPr>
        <w:spacing w:line="277" w:lineRule="auto"/>
        <w:ind w:left="100" w:right="42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si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str</w:t>
      </w:r>
      <w:r>
        <w:rPr>
          <w:rFonts w:ascii="Calibri" w:eastAsia="Calibri" w:hAnsi="Calibri" w:cs="Calibri"/>
          <w:spacing w:val="-1"/>
          <w:sz w:val="28"/>
          <w:szCs w:val="28"/>
        </w:rPr>
        <w:t>ibu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  Datase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)  is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tal 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ata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stru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re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Apa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Spark</w:t>
      </w:r>
      <w:r>
        <w:rPr>
          <w:rFonts w:ascii="Calibri" w:eastAsia="Calibri" w:hAnsi="Calibri" w:cs="Calibri"/>
          <w:spacing w:val="3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3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mmu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3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4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3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3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4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3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fere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r.</w:t>
      </w:r>
    </w:p>
    <w:p w:rsidR="003E5202" w:rsidRDefault="003E5202">
      <w:pPr>
        <w:spacing w:before="6" w:line="180" w:lineRule="exact"/>
        <w:rPr>
          <w:sz w:val="19"/>
          <w:szCs w:val="19"/>
        </w:rPr>
      </w:pPr>
    </w:p>
    <w:p w:rsidR="003E5202" w:rsidRDefault="0088199F">
      <w:pPr>
        <w:spacing w:line="278" w:lineRule="auto"/>
        <w:ind w:left="100" w:right="431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h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ry 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ataset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Spark 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ally 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ition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ss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 serve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 so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 com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 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fere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odes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lust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r.</w:t>
      </w:r>
    </w:p>
    <w:p w:rsidR="003E5202" w:rsidRDefault="003E5202">
      <w:pPr>
        <w:spacing w:before="8" w:line="180" w:lineRule="exact"/>
        <w:rPr>
          <w:sz w:val="18"/>
          <w:szCs w:val="18"/>
        </w:rPr>
      </w:pPr>
    </w:p>
    <w:p w:rsidR="003E5202" w:rsidRDefault="003E5202">
      <w:pPr>
        <w:spacing w:line="200" w:lineRule="exact"/>
      </w:pPr>
    </w:p>
    <w:p w:rsidR="003E5202" w:rsidRDefault="003E5202">
      <w:pPr>
        <w:spacing w:line="200" w:lineRule="exact"/>
      </w:pPr>
    </w:p>
    <w:p w:rsidR="003E5202" w:rsidRDefault="003E5202">
      <w:pPr>
        <w:spacing w:line="200" w:lineRule="exact"/>
      </w:pPr>
    </w:p>
    <w:p w:rsidR="003E5202" w:rsidRDefault="0088199F">
      <w:pPr>
        <w:tabs>
          <w:tab w:val="left" w:pos="820"/>
        </w:tabs>
        <w:spacing w:line="277" w:lineRule="auto"/>
        <w:ind w:left="820" w:right="426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>Re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nt</w:t>
      </w:r>
      <w:r>
        <w:rPr>
          <w:rFonts w:ascii="Calibri" w:eastAsia="Calibri" w:hAnsi="Calibri" w:cs="Calibri"/>
          <w:b/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-tol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rant</w:t>
      </w:r>
      <w:r>
        <w:rPr>
          <w:rFonts w:ascii="Calibri" w:eastAsia="Calibri" w:hAnsi="Calibri" w:cs="Calibri"/>
          <w:spacing w:val="2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2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2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2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ph(</w:t>
      </w:r>
      <w:r>
        <w:rPr>
          <w:rFonts w:ascii="Calibri" w:eastAsia="Calibri" w:hAnsi="Calibri" w:cs="Calibri"/>
          <w:sz w:val="28"/>
          <w:szCs w:val="28"/>
        </w:rPr>
        <w:t>DA</w:t>
      </w:r>
      <w:r>
        <w:rPr>
          <w:rFonts w:ascii="Calibri" w:eastAsia="Calibri" w:hAnsi="Calibri" w:cs="Calibri"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2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so 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le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 </w:t>
      </w:r>
      <w:proofErr w:type="spellStart"/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ing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or 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artitions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du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ode fa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lur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3E5202" w:rsidRDefault="003E5202">
      <w:pPr>
        <w:spacing w:before="8" w:line="180" w:lineRule="exact"/>
        <w:rPr>
          <w:sz w:val="19"/>
          <w:szCs w:val="19"/>
        </w:rPr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resid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odes.</w:t>
      </w:r>
      <w:proofErr w:type="gramEnd"/>
    </w:p>
    <w:p w:rsidR="003E5202" w:rsidRDefault="003E5202">
      <w:pPr>
        <w:spacing w:before="9" w:line="240" w:lineRule="exact"/>
        <w:rPr>
          <w:sz w:val="24"/>
          <w:szCs w:val="24"/>
        </w:rPr>
      </w:pPr>
    </w:p>
    <w:p w:rsidR="003E5202" w:rsidRDefault="0088199F">
      <w:pPr>
        <w:tabs>
          <w:tab w:val="left" w:pos="820"/>
        </w:tabs>
        <w:spacing w:line="276" w:lineRule="auto"/>
        <w:ind w:left="820" w:right="429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et</w:t>
      </w:r>
      <w:r>
        <w:rPr>
          <w:rFonts w:ascii="Calibri" w:eastAsia="Calibri" w:hAnsi="Calibri" w:cs="Calibri"/>
          <w:b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ad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xter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ally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 ei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JS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proofErr w:type="gramStart"/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SV,T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via </w:t>
      </w:r>
      <w:r>
        <w:rPr>
          <w:rFonts w:ascii="Calibri" w:eastAsia="Calibri" w:hAnsi="Calibri" w:cs="Calibri"/>
          <w:spacing w:val="-1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 s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 stru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re.</w:t>
      </w:r>
    </w:p>
    <w:p w:rsidR="003E5202" w:rsidRDefault="003E5202">
      <w:pPr>
        <w:spacing w:before="6" w:line="180" w:lineRule="exact"/>
        <w:rPr>
          <w:sz w:val="19"/>
          <w:szCs w:val="19"/>
        </w:rPr>
      </w:pPr>
    </w:p>
    <w:p w:rsidR="003E5202" w:rsidRDefault="0088199F">
      <w:pPr>
        <w:ind w:left="100"/>
        <w:sectPr w:rsidR="003E5202">
          <w:pgSz w:w="12240" w:h="15840"/>
          <w:pgMar w:top="1400" w:right="960" w:bottom="280" w:left="170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pt">
            <v:imagedata r:id="rId5" o:title=""/>
          </v:shape>
        </w:pict>
      </w:r>
    </w:p>
    <w:p w:rsidR="003E5202" w:rsidRDefault="0088199F">
      <w:pPr>
        <w:spacing w:before="4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thick" w:color="000000"/>
        </w:rPr>
        <w:lastRenderedPageBreak/>
        <w:t>Feat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res of</w:t>
      </w:r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 xml:space="preserve"> R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DD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3E5202" w:rsidRDefault="003E5202">
      <w:pPr>
        <w:spacing w:before="9" w:line="240" w:lineRule="exact"/>
        <w:rPr>
          <w:sz w:val="24"/>
          <w:szCs w:val="24"/>
        </w:rPr>
      </w:pPr>
    </w:p>
    <w:p w:rsidR="003E5202" w:rsidRDefault="0088199F">
      <w:pPr>
        <w:spacing w:line="277" w:lineRule="auto"/>
        <w:ind w:left="820" w:right="65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pacing w:val="3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-Mem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y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Com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on</w:t>
      </w:r>
      <w:r>
        <w:rPr>
          <w:rFonts w:ascii="Calibri" w:eastAsia="Calibri" w:hAnsi="Calibri" w:cs="Calibri"/>
          <w:b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Spark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v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  stores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iate  resul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 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istr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bu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AM)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inst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st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storage</w:t>
      </w:r>
      <w:r>
        <w:rPr>
          <w:rFonts w:ascii="Calibri" w:eastAsia="Calibri" w:hAnsi="Calibri" w:cs="Calibri"/>
          <w:spacing w:val="-1"/>
          <w:sz w:val="28"/>
          <w:szCs w:val="28"/>
        </w:rPr>
        <w:t>(d</w:t>
      </w:r>
      <w:r>
        <w:rPr>
          <w:rFonts w:ascii="Calibri" w:eastAsia="Calibri" w:hAnsi="Calibri" w:cs="Calibri"/>
          <w:sz w:val="28"/>
          <w:szCs w:val="28"/>
        </w:rPr>
        <w:t>isk).</w:t>
      </w:r>
    </w:p>
    <w:p w:rsidR="003E5202" w:rsidRDefault="003E5202">
      <w:pPr>
        <w:spacing w:before="6" w:line="180" w:lineRule="exact"/>
        <w:rPr>
          <w:sz w:val="19"/>
          <w:szCs w:val="19"/>
        </w:rPr>
      </w:pPr>
    </w:p>
    <w:p w:rsidR="003E5202" w:rsidRDefault="0088199F">
      <w:pPr>
        <w:spacing w:line="276" w:lineRule="auto"/>
        <w:ind w:left="820" w:right="72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z</w:t>
      </w:r>
      <w:r>
        <w:rPr>
          <w:rFonts w:ascii="Calibri" w:eastAsia="Calibri" w:hAnsi="Calibri" w:cs="Calibri"/>
          <w:b/>
          <w:sz w:val="28"/>
          <w:szCs w:val="28"/>
        </w:rPr>
        <w:t>y</w:t>
      </w:r>
      <w:r>
        <w:rPr>
          <w:rFonts w:ascii="Calibri" w:eastAsia="Calibri" w:hAnsi="Calibri" w:cs="Calibri"/>
          <w:b/>
          <w:spacing w:val="3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All</w:t>
      </w:r>
      <w:r>
        <w:rPr>
          <w:rFonts w:ascii="Calibri" w:eastAsia="Calibri" w:hAnsi="Calibri" w:cs="Calibri"/>
          <w:spacing w:val="3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tions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lazy,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ey</w:t>
      </w:r>
      <w:r>
        <w:rPr>
          <w:rFonts w:ascii="Calibri" w:eastAsia="Calibri" w:hAnsi="Calibri" w:cs="Calibri"/>
          <w:spacing w:val="3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eir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lts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right away.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stea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 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atase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3E5202" w:rsidRDefault="003E5202">
      <w:pPr>
        <w:spacing w:before="7" w:line="180" w:lineRule="exact"/>
        <w:rPr>
          <w:sz w:val="19"/>
          <w:szCs w:val="19"/>
        </w:rPr>
      </w:pPr>
    </w:p>
    <w:p w:rsidR="003E5202" w:rsidRDefault="0088199F">
      <w:pPr>
        <w:spacing w:line="278" w:lineRule="auto"/>
        <w:ind w:left="820" w:right="70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pacing w:val="6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F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lt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 Spa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R</w:t>
      </w:r>
      <w:r>
        <w:rPr>
          <w:rFonts w:ascii="Calibri" w:eastAsia="Calibri" w:hAnsi="Calibri" w:cs="Calibri"/>
          <w:sz w:val="28"/>
          <w:szCs w:val="28"/>
        </w:rPr>
        <w:t>DDs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tole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age info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r</w:t>
      </w:r>
      <w:r>
        <w:rPr>
          <w:rFonts w:ascii="Calibri" w:eastAsia="Calibri" w:hAnsi="Calibri" w:cs="Calibri"/>
          <w:spacing w:val="-1"/>
          <w:sz w:val="28"/>
          <w:szCs w:val="28"/>
        </w:rPr>
        <w:t>ebu</w:t>
      </w:r>
      <w:r>
        <w:rPr>
          <w:rFonts w:ascii="Calibri" w:eastAsia="Calibri" w:hAnsi="Calibri" w:cs="Calibri"/>
          <w:sz w:val="28"/>
          <w:szCs w:val="28"/>
        </w:rPr>
        <w:t>ild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ata 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tom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ally 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fa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lur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3E5202" w:rsidRDefault="003E5202">
      <w:pPr>
        <w:spacing w:before="4" w:line="180" w:lineRule="exact"/>
        <w:rPr>
          <w:sz w:val="19"/>
          <w:szCs w:val="19"/>
        </w:rPr>
      </w:pPr>
    </w:p>
    <w:p w:rsidR="003E5202" w:rsidRDefault="0088199F">
      <w:pPr>
        <w:spacing w:line="278" w:lineRule="auto"/>
        <w:ind w:left="820" w:right="71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mu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ty</w:t>
      </w:r>
      <w:r>
        <w:rPr>
          <w:rFonts w:ascii="Calibri" w:eastAsia="Calibri" w:hAnsi="Calibri" w:cs="Calibri"/>
          <w:sz w:val="28"/>
          <w:szCs w:val="28"/>
        </w:rPr>
        <w:t xml:space="preserve">: Data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 sa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e to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share acro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esse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reat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 or</w:t>
      </w:r>
      <w:r>
        <w:rPr>
          <w:rFonts w:ascii="Calibri" w:eastAsia="Calibri" w:hAnsi="Calibri" w:cs="Calibri"/>
          <w:sz w:val="28"/>
          <w:szCs w:val="28"/>
        </w:rPr>
        <w:t xml:space="preserve"> retrieved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yti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aring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lic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easy.</w:t>
      </w:r>
    </w:p>
    <w:p w:rsidR="003E5202" w:rsidRDefault="003E5202">
      <w:pPr>
        <w:spacing w:before="4" w:line="180" w:lineRule="exact"/>
        <w:rPr>
          <w:sz w:val="19"/>
          <w:szCs w:val="19"/>
        </w:rPr>
      </w:pPr>
    </w:p>
    <w:p w:rsidR="003E5202" w:rsidRDefault="0088199F">
      <w:pPr>
        <w:ind w:left="415" w:right="74"/>
        <w:jc w:val="center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artiti</w:t>
      </w:r>
      <w:r>
        <w:rPr>
          <w:rFonts w:ascii="Calibri" w:eastAsia="Calibri" w:hAnsi="Calibri" w:cs="Calibri"/>
          <w:spacing w:val="-1"/>
          <w:sz w:val="28"/>
          <w:szCs w:val="28"/>
        </w:rPr>
        <w:t>on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ental</w:t>
      </w:r>
      <w:r>
        <w:rPr>
          <w:rFonts w:ascii="Calibri" w:eastAsia="Calibri" w:hAnsi="Calibri" w:cs="Calibri"/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arall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1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Spark</w:t>
      </w:r>
    </w:p>
    <w:p w:rsidR="003E5202" w:rsidRDefault="0088199F">
      <w:pPr>
        <w:spacing w:before="54"/>
        <w:ind w:left="820" w:right="7790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</w:t>
      </w:r>
      <w:proofErr w:type="gramEnd"/>
    </w:p>
    <w:p w:rsidR="003E5202" w:rsidRDefault="003E5202">
      <w:pPr>
        <w:spacing w:before="9" w:line="240" w:lineRule="exact"/>
        <w:rPr>
          <w:sz w:val="24"/>
          <w:szCs w:val="24"/>
        </w:rPr>
      </w:pPr>
    </w:p>
    <w:p w:rsidR="003E5202" w:rsidRDefault="0088199F">
      <w:pPr>
        <w:spacing w:line="278" w:lineRule="auto"/>
        <w:ind w:left="820" w:right="71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Pers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sten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User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state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R</w:t>
      </w:r>
      <w:r>
        <w:rPr>
          <w:rFonts w:ascii="Calibri" w:eastAsia="Calibri" w:hAnsi="Calibri" w:cs="Calibri"/>
          <w:sz w:val="28"/>
          <w:szCs w:val="28"/>
        </w:rPr>
        <w:t>DDs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ey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ll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 storage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gy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for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 xml:space="preserve">e.g. </w:t>
      </w:r>
      <w:r>
        <w:rPr>
          <w:rFonts w:ascii="Calibri" w:eastAsia="Calibri" w:hAnsi="Calibri" w:cs="Calibri"/>
          <w:sz w:val="28"/>
          <w:szCs w:val="28"/>
        </w:rPr>
        <w:t>in-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storage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k)</w:t>
      </w:r>
    </w:p>
    <w:p w:rsidR="003E5202" w:rsidRDefault="003E5202">
      <w:pPr>
        <w:spacing w:before="4" w:line="180" w:lineRule="exact"/>
        <w:rPr>
          <w:sz w:val="19"/>
          <w:szCs w:val="19"/>
        </w:rPr>
      </w:pPr>
    </w:p>
    <w:p w:rsidR="003E5202" w:rsidRDefault="0088199F">
      <w:pPr>
        <w:spacing w:line="278" w:lineRule="auto"/>
        <w:ind w:left="820" w:right="67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pacing w:val="1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Co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-</w:t>
      </w:r>
      <w:proofErr w:type="gramStart"/>
      <w:r>
        <w:rPr>
          <w:rFonts w:ascii="Calibri" w:eastAsia="Calibri" w:hAnsi="Calibri" w:cs="Calibri"/>
          <w:b/>
          <w:spacing w:val="-3"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ned </w:t>
      </w:r>
      <w:r>
        <w:rPr>
          <w:rFonts w:ascii="Calibri" w:eastAsia="Calibri" w:hAnsi="Calibri" w:cs="Calibri"/>
          <w:b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 xml:space="preserve">lies  to 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ts 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atase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gh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s or fi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rs or 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oup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3E5202" w:rsidRDefault="003E5202">
      <w:pPr>
        <w:spacing w:before="9" w:line="180" w:lineRule="exact"/>
        <w:rPr>
          <w:sz w:val="18"/>
          <w:szCs w:val="18"/>
        </w:rPr>
      </w:pPr>
    </w:p>
    <w:p w:rsidR="003E5202" w:rsidRDefault="003E5202">
      <w:pPr>
        <w:spacing w:line="200" w:lineRule="exact"/>
      </w:pPr>
    </w:p>
    <w:p w:rsidR="003E5202" w:rsidRDefault="003E5202">
      <w:pPr>
        <w:spacing w:line="200" w:lineRule="exact"/>
      </w:pPr>
    </w:p>
    <w:p w:rsidR="003E5202" w:rsidRDefault="003E5202">
      <w:pPr>
        <w:spacing w:line="200" w:lineRule="exact"/>
      </w:pPr>
    </w:p>
    <w:p w:rsidR="003E5202" w:rsidRDefault="0088199F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Spa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k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DD 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>-</w:t>
      </w:r>
    </w:p>
    <w:p w:rsidR="003E5202" w:rsidRDefault="003E5202">
      <w:pPr>
        <w:spacing w:before="11" w:line="240" w:lineRule="exact"/>
        <w:rPr>
          <w:sz w:val="24"/>
          <w:szCs w:val="24"/>
        </w:rPr>
      </w:pPr>
    </w:p>
    <w:p w:rsidR="003E5202" w:rsidRDefault="0088199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o op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ra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 Spark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</w:p>
    <w:p w:rsidR="003E5202" w:rsidRDefault="003E5202">
      <w:pPr>
        <w:spacing w:before="12" w:line="240" w:lineRule="exact"/>
        <w:rPr>
          <w:sz w:val="24"/>
          <w:szCs w:val="24"/>
        </w:rPr>
      </w:pPr>
    </w:p>
    <w:p w:rsidR="003E5202" w:rsidRDefault="0088199F">
      <w:pPr>
        <w:spacing w:line="417" w:lineRule="auto"/>
        <w:ind w:left="100" w:right="692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a. Trans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ons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. Ac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</w:p>
    <w:p w:rsidR="003E5202" w:rsidRDefault="0088199F">
      <w:pPr>
        <w:spacing w:line="320" w:lineRule="exact"/>
        <w:ind w:left="418" w:right="81"/>
        <w:jc w:val="center"/>
        <w:rPr>
          <w:rFonts w:ascii="Calibri" w:eastAsia="Calibri" w:hAnsi="Calibri" w:cs="Calibri"/>
          <w:sz w:val="28"/>
          <w:szCs w:val="28"/>
        </w:rPr>
      </w:pPr>
      <w:r>
        <w:rPr>
          <w:position w:val="1"/>
          <w:sz w:val="28"/>
          <w:szCs w:val="28"/>
        </w:rPr>
        <w:t xml:space="preserve">  </w:t>
      </w:r>
      <w:r>
        <w:rPr>
          <w:spacing w:val="2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3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: </w:t>
      </w:r>
      <w:r>
        <w:rPr>
          <w:rFonts w:ascii="Calibri" w:eastAsia="Calibri" w:hAnsi="Calibri" w:cs="Calibri"/>
          <w:spacing w:val="33"/>
          <w:position w:val="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8"/>
          <w:szCs w:val="28"/>
        </w:rPr>
        <w:t>Tr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position w:val="1"/>
          <w:sz w:val="28"/>
          <w:szCs w:val="28"/>
        </w:rPr>
        <w:t>at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ons </w:t>
      </w:r>
      <w:r>
        <w:rPr>
          <w:rFonts w:ascii="Calibri" w:eastAsia="Calibri" w:hAnsi="Calibri" w:cs="Calibri"/>
          <w:spacing w:val="3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are</w:t>
      </w:r>
      <w:proofErr w:type="gramEnd"/>
      <w:r>
        <w:rPr>
          <w:rFonts w:ascii="Calibri" w:eastAsia="Calibri" w:hAnsi="Calibri" w:cs="Calibri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k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3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35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opera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3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h</w:t>
      </w:r>
      <w:r>
        <w:rPr>
          <w:rFonts w:ascii="Calibri" w:eastAsia="Calibri" w:hAnsi="Calibri" w:cs="Calibri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h </w:t>
      </w:r>
      <w:r>
        <w:rPr>
          <w:rFonts w:ascii="Calibri" w:eastAsia="Calibri" w:hAnsi="Calibri" w:cs="Calibri"/>
          <w:spacing w:val="3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position w:val="1"/>
          <w:sz w:val="28"/>
          <w:szCs w:val="28"/>
        </w:rPr>
        <w:t>ll</w:t>
      </w:r>
    </w:p>
    <w:p w:rsidR="003E5202" w:rsidRDefault="0088199F">
      <w:pPr>
        <w:spacing w:before="49" w:line="277" w:lineRule="auto"/>
        <w:ind w:left="820" w:right="73"/>
        <w:jc w:val="both"/>
        <w:rPr>
          <w:rFonts w:ascii="Calibri" w:eastAsia="Calibri" w:hAnsi="Calibri" w:cs="Calibri"/>
          <w:sz w:val="28"/>
          <w:szCs w:val="28"/>
        </w:rPr>
        <w:sectPr w:rsidR="003E5202">
          <w:pgSz w:w="12240" w:h="15840"/>
          <w:pgMar w:top="1400" w:right="1320" w:bottom="280" w:left="1700" w:header="720" w:footer="720" w:gutter="0"/>
          <w:cols w:space="720"/>
        </w:sectPr>
      </w:pPr>
      <w:proofErr w:type="gramStart"/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proofErr w:type="gramEnd"/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your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 one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r.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And when you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ly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 on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D,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ll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ata. </w:t>
      </w:r>
      <w:r>
        <w:rPr>
          <w:rFonts w:ascii="Calibri" w:eastAsia="Calibri" w:hAnsi="Calibri" w:cs="Calibri"/>
          <w:spacing w:val="-1"/>
          <w:sz w:val="28"/>
          <w:szCs w:val="28"/>
        </w:rPr>
        <w:t>Op</w:t>
      </w:r>
      <w:r>
        <w:rPr>
          <w:rFonts w:ascii="Calibri" w:eastAsia="Calibri" w:hAnsi="Calibri" w:cs="Calibri"/>
          <w:sz w:val="28"/>
          <w:szCs w:val="28"/>
        </w:rPr>
        <w:t>erations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like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ilter,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ap</w:t>
      </w:r>
      <w:proofErr w:type="spellEnd"/>
      <w:proofErr w:type="gram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ations.</w:t>
      </w:r>
    </w:p>
    <w:p w:rsidR="003E5202" w:rsidRDefault="0088199F">
      <w:pPr>
        <w:tabs>
          <w:tab w:val="left" w:pos="800"/>
        </w:tabs>
        <w:spacing w:before="60" w:line="276" w:lineRule="auto"/>
        <w:ind w:left="800" w:right="66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Calibri" w:eastAsia="Calibri" w:hAnsi="Calibri" w:cs="Calibri"/>
          <w:b/>
          <w:sz w:val="28"/>
          <w:szCs w:val="28"/>
        </w:rPr>
        <w:t>Ac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on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2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ll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give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2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igger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all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2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28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D(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or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DA</w:t>
      </w:r>
      <w:r>
        <w:rPr>
          <w:rFonts w:ascii="Calibri" w:eastAsia="Calibri" w:hAnsi="Calibri" w:cs="Calibri"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 Acy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lic Grap</w:t>
      </w:r>
      <w:r>
        <w:rPr>
          <w:rFonts w:ascii="Calibri" w:eastAsia="Calibri" w:hAnsi="Calibri" w:cs="Calibri"/>
          <w:spacing w:val="-1"/>
          <w:sz w:val="28"/>
          <w:szCs w:val="28"/>
        </w:rPr>
        <w:t>h)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proofErr w:type="spellStart"/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exe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 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n  on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last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Op</w:t>
      </w:r>
      <w:r>
        <w:rPr>
          <w:rFonts w:ascii="Calibri" w:eastAsia="Calibri" w:hAnsi="Calibri" w:cs="Calibri"/>
          <w:sz w:val="28"/>
          <w:szCs w:val="28"/>
        </w:rPr>
        <w:t>eratio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4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ke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,c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 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tions.</w:t>
      </w:r>
    </w:p>
    <w:p w:rsidR="003E5202" w:rsidRDefault="003E5202">
      <w:pPr>
        <w:spacing w:before="2" w:line="180" w:lineRule="exact"/>
        <w:rPr>
          <w:sz w:val="19"/>
          <w:szCs w:val="19"/>
        </w:rPr>
      </w:pPr>
    </w:p>
    <w:p w:rsidR="003E5202" w:rsidRDefault="003E5202">
      <w:pPr>
        <w:spacing w:line="200" w:lineRule="exact"/>
      </w:pPr>
    </w:p>
    <w:p w:rsidR="003E5202" w:rsidRDefault="003E5202">
      <w:pPr>
        <w:spacing w:line="200" w:lineRule="exact"/>
      </w:pPr>
    </w:p>
    <w:p w:rsidR="003E5202" w:rsidRDefault="003E5202">
      <w:pPr>
        <w:spacing w:line="200" w:lineRule="exact"/>
      </w:pPr>
    </w:p>
    <w:p w:rsidR="003E5202" w:rsidRDefault="003E5202">
      <w:pPr>
        <w:spacing w:line="416" w:lineRule="auto"/>
        <w:ind w:left="7348" w:right="11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3E5202" w:rsidSect="003E5202">
      <w:pgSz w:w="12240" w:h="15840"/>
      <w:pgMar w:top="1380" w:right="1320" w:bottom="280" w:left="1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626CD"/>
    <w:multiLevelType w:val="multilevel"/>
    <w:tmpl w:val="2FD8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202"/>
    <w:rsid w:val="003E5202"/>
    <w:rsid w:val="00881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2018-01-10T10:34:00Z</dcterms:created>
  <dcterms:modified xsi:type="dcterms:W3CDTF">2018-01-10T10:34:00Z</dcterms:modified>
</cp:coreProperties>
</file>